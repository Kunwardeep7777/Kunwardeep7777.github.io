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3605" w14:textId="3705C640" w:rsidR="00FD4724" w:rsidRPr="000D0568" w:rsidRDefault="00722AED" w:rsidP="00B507A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0568">
        <w:rPr>
          <w:rFonts w:ascii="Times New Roman" w:hAnsi="Times New Roman" w:cs="Times New Roman"/>
          <w:b/>
          <w:bCs/>
          <w:sz w:val="36"/>
          <w:szCs w:val="36"/>
        </w:rPr>
        <w:t>Aswini Sasi Kanth Kanduri</w:t>
      </w:r>
    </w:p>
    <w:p w14:paraId="5C2E1996" w14:textId="3EB49118" w:rsidR="00722AED" w:rsidRPr="00A74682" w:rsidRDefault="00722AED" w:rsidP="00B507A6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Toronto, ON</w:t>
      </w:r>
      <w:r w:rsidR="00FD4724" w:rsidRPr="00A7468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>|</w:t>
      </w:r>
      <w:r w:rsidR="00FD4724" w:rsidRPr="00A7468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>(782) 778-2957</w:t>
      </w:r>
      <w:r w:rsidR="00FD4724" w:rsidRPr="00A7468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>|</w:t>
      </w:r>
      <w:r w:rsidR="00146B13" w:rsidRPr="00A74682">
        <w:rPr>
          <w:rFonts w:ascii="Times New Roman" w:hAnsi="Times New Roman" w:cs="Times New Roman"/>
          <w:sz w:val="21"/>
          <w:szCs w:val="21"/>
        </w:rPr>
        <w:t xml:space="preserve"> </w:t>
      </w:r>
      <w:hyperlink r:id="rId7" w:history="1">
        <w:r w:rsidR="00146B13" w:rsidRPr="00A74682">
          <w:rPr>
            <w:rStyle w:val="Hyperlink"/>
            <w:rFonts w:ascii="Times New Roman" w:hAnsi="Times New Roman" w:cs="Times New Roman"/>
            <w:sz w:val="21"/>
            <w:szCs w:val="21"/>
          </w:rPr>
          <w:t>sasikanthh@gmail.com</w:t>
        </w:r>
      </w:hyperlink>
      <w:r w:rsidRPr="00A74682">
        <w:rPr>
          <w:rFonts w:ascii="Times New Roman" w:hAnsi="Times New Roman" w:cs="Times New Roman"/>
          <w:sz w:val="21"/>
          <w:szCs w:val="21"/>
        </w:rPr>
        <w:t xml:space="preserve"> |</w:t>
      </w:r>
      <w:r w:rsidR="00FD4724" w:rsidRPr="00A74682">
        <w:rPr>
          <w:sz w:val="21"/>
          <w:szCs w:val="21"/>
        </w:rPr>
        <w:t xml:space="preserve"> </w:t>
      </w:r>
      <w:hyperlink r:id="rId8" w:history="1">
        <w:r w:rsidR="00FD4724" w:rsidRPr="00A74682">
          <w:rPr>
            <w:rStyle w:val="Hyperlink"/>
            <w:rFonts w:ascii="Times New Roman" w:hAnsi="Times New Roman" w:cs="Times New Roman"/>
            <w:sz w:val="21"/>
            <w:szCs w:val="21"/>
          </w:rPr>
          <w:t>linkedin.com/in/askkanduri/</w:t>
        </w:r>
      </w:hyperlink>
      <w:r w:rsidR="00FD4724" w:rsidRPr="00A74682">
        <w:rPr>
          <w:rFonts w:ascii="Times New Roman" w:hAnsi="Times New Roman" w:cs="Times New Roman"/>
          <w:sz w:val="21"/>
          <w:szCs w:val="21"/>
        </w:rPr>
        <w:t xml:space="preserve"> | </w:t>
      </w:r>
      <w:hyperlink r:id="rId9" w:history="1">
        <w:r w:rsidR="00FD4724" w:rsidRPr="00A74682">
          <w:rPr>
            <w:rStyle w:val="Hyperlink"/>
            <w:rFonts w:ascii="Times New Roman" w:hAnsi="Times New Roman" w:cs="Times New Roman"/>
            <w:sz w:val="21"/>
            <w:szCs w:val="21"/>
          </w:rPr>
          <w:t>github.com/aswinsasikanth</w:t>
        </w:r>
      </w:hyperlink>
    </w:p>
    <w:p w14:paraId="631E1DC4" w14:textId="77777777" w:rsidR="00722AED" w:rsidRPr="00A74682" w:rsidRDefault="00722AED" w:rsidP="00722AED">
      <w:pPr>
        <w:rPr>
          <w:rFonts w:ascii="Times New Roman" w:hAnsi="Times New Roman" w:cs="Times New Roman"/>
          <w:sz w:val="21"/>
          <w:szCs w:val="21"/>
        </w:rPr>
      </w:pPr>
    </w:p>
    <w:p w14:paraId="712D978B" w14:textId="5CFEDA89" w:rsidR="00722AED" w:rsidRPr="00A74682" w:rsidRDefault="00722AED" w:rsidP="00146B1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3E8FB87F" w14:textId="1BCE28BC" w:rsidR="00722AED" w:rsidRPr="00A74682" w:rsidRDefault="00722AED" w:rsidP="00146B13">
      <w:pPr>
        <w:tabs>
          <w:tab w:val="right" w:pos="10773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Post-Graduation Diploma in Mobile App Development</w:t>
      </w:r>
      <w:r w:rsidR="00146B13" w:rsidRPr="00A74682">
        <w:rPr>
          <w:rFonts w:ascii="Times New Roman" w:hAnsi="Times New Roman" w:cs="Times New Roman"/>
          <w:sz w:val="21"/>
          <w:szCs w:val="21"/>
        </w:rPr>
        <w:tab/>
      </w:r>
      <w:r w:rsidRPr="00A74682">
        <w:rPr>
          <w:rFonts w:ascii="Times New Roman" w:hAnsi="Times New Roman" w:cs="Times New Roman"/>
          <w:sz w:val="21"/>
          <w:szCs w:val="21"/>
        </w:rPr>
        <w:t>May 2024</w:t>
      </w:r>
    </w:p>
    <w:p w14:paraId="357C669A" w14:textId="126F53B6" w:rsidR="00722AED" w:rsidRPr="00627CE3" w:rsidRDefault="00722AED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Lambton College, Toronto, ON</w:t>
      </w:r>
    </w:p>
    <w:p w14:paraId="3DAAB0D2" w14:textId="6AD0851C" w:rsidR="00722AED" w:rsidRPr="00A74682" w:rsidRDefault="00722AED" w:rsidP="00146B13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Bachelor of Technology in Electronics and Computers</w:t>
      </w:r>
      <w:r w:rsidR="00146B13" w:rsidRPr="00A74682">
        <w:rPr>
          <w:rFonts w:ascii="Times New Roman" w:hAnsi="Times New Roman" w:cs="Times New Roman"/>
          <w:sz w:val="21"/>
          <w:szCs w:val="21"/>
        </w:rPr>
        <w:tab/>
      </w:r>
      <w:r w:rsidRPr="00A74682">
        <w:rPr>
          <w:rFonts w:ascii="Times New Roman" w:hAnsi="Times New Roman" w:cs="Times New Roman"/>
          <w:sz w:val="21"/>
          <w:szCs w:val="21"/>
        </w:rPr>
        <w:t>April 2015</w:t>
      </w:r>
    </w:p>
    <w:p w14:paraId="5A9FD7B4" w14:textId="16AD2093" w:rsidR="00722AED" w:rsidRPr="00A74682" w:rsidRDefault="00722AED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PVP Siddhartha</w:t>
      </w:r>
      <w:r w:rsidR="00146B13" w:rsidRPr="00A74682">
        <w:rPr>
          <w:rFonts w:ascii="Times New Roman" w:hAnsi="Times New Roman" w:cs="Times New Roman"/>
          <w:i/>
          <w:iCs/>
          <w:sz w:val="21"/>
          <w:szCs w:val="21"/>
        </w:rPr>
        <w:t>, Vijayawada, India</w:t>
      </w:r>
    </w:p>
    <w:p w14:paraId="02C28B26" w14:textId="00CB836A" w:rsidR="00722AED" w:rsidRPr="00A74682" w:rsidRDefault="00722AED" w:rsidP="00722AED">
      <w:pPr>
        <w:rPr>
          <w:rFonts w:ascii="Times New Roman" w:hAnsi="Times New Roman" w:cs="Times New Roman"/>
          <w:sz w:val="21"/>
          <w:szCs w:val="21"/>
        </w:rPr>
      </w:pPr>
    </w:p>
    <w:p w14:paraId="76C33F69" w14:textId="781E9CB9" w:rsidR="000476A6" w:rsidRPr="00A74682" w:rsidRDefault="00722AED" w:rsidP="00146B1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  <w:sectPr w:rsidR="000476A6" w:rsidRPr="00A74682" w:rsidSect="00146B1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0FD1D0B5" w14:textId="065838A8" w:rsidR="000476A6" w:rsidRPr="00A74682" w:rsidRDefault="00F553DD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Languages:</w:t>
      </w:r>
      <w:r w:rsidRPr="00A74682">
        <w:rPr>
          <w:rFonts w:ascii="Times New Roman" w:hAnsi="Times New Roman" w:cs="Times New Roman"/>
          <w:sz w:val="21"/>
          <w:szCs w:val="21"/>
        </w:rPr>
        <w:t xml:space="preserve"> Java,</w:t>
      </w:r>
      <w:r w:rsidR="005958D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 xml:space="preserve">Swift, </w:t>
      </w:r>
      <w:r w:rsidR="005958D2">
        <w:rPr>
          <w:rFonts w:ascii="Times New Roman" w:hAnsi="Times New Roman" w:cs="Times New Roman"/>
          <w:sz w:val="21"/>
          <w:szCs w:val="21"/>
        </w:rPr>
        <w:t xml:space="preserve">PHP, Powershell, </w:t>
      </w:r>
      <w:r w:rsidRPr="00A74682">
        <w:rPr>
          <w:rFonts w:ascii="Times New Roman" w:hAnsi="Times New Roman" w:cs="Times New Roman"/>
          <w:sz w:val="21"/>
          <w:szCs w:val="21"/>
        </w:rPr>
        <w:t>SQL</w:t>
      </w:r>
    </w:p>
    <w:p w14:paraId="242EB5BC" w14:textId="003DE020" w:rsidR="000476A6" w:rsidRPr="00A74682" w:rsidRDefault="00F553DD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 xml:space="preserve">Web Technologies: </w:t>
      </w:r>
      <w:r w:rsidR="005958D2">
        <w:rPr>
          <w:rFonts w:ascii="Times New Roman" w:hAnsi="Times New Roman" w:cs="Times New Roman"/>
          <w:sz w:val="21"/>
          <w:szCs w:val="21"/>
        </w:rPr>
        <w:t xml:space="preserve">HTML, CSS, JavaScript, </w:t>
      </w:r>
      <w:r w:rsidRPr="00A74682">
        <w:rPr>
          <w:rFonts w:ascii="Times New Roman" w:hAnsi="Times New Roman" w:cs="Times New Roman"/>
          <w:sz w:val="21"/>
          <w:szCs w:val="21"/>
        </w:rPr>
        <w:t>Bootstrap, WordPress, WebFlow</w:t>
      </w:r>
    </w:p>
    <w:p w14:paraId="62CE99C0" w14:textId="54ED6742" w:rsidR="000476A6" w:rsidRPr="00A74682" w:rsidRDefault="00F553DD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Database:</w:t>
      </w:r>
      <w:r w:rsidRPr="00A74682">
        <w:rPr>
          <w:rFonts w:ascii="Times New Roman" w:hAnsi="Times New Roman" w:cs="Times New Roman"/>
          <w:sz w:val="21"/>
          <w:szCs w:val="21"/>
        </w:rPr>
        <w:t xml:space="preserve"> MySQL, RoomDB, SQLite</w:t>
      </w:r>
    </w:p>
    <w:p w14:paraId="1907B95B" w14:textId="34BEA426" w:rsidR="00F553DD" w:rsidRDefault="00F553DD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Tools and Tech:</w:t>
      </w:r>
      <w:r w:rsidRPr="00A74682">
        <w:rPr>
          <w:rFonts w:ascii="Times New Roman" w:hAnsi="Times New Roman" w:cs="Times New Roman"/>
          <w:sz w:val="21"/>
          <w:szCs w:val="21"/>
        </w:rPr>
        <w:t xml:space="preserve"> Selenium, UFT, Github, GitBook, TFS, Jira, Service-now, VSCode, IntelliJ, Eclipse, Azure CI/CD, Android Studio, Xcode, MS-Office Suite, Microsoft Project</w:t>
      </w:r>
      <w:r w:rsidR="00575950">
        <w:rPr>
          <w:rFonts w:ascii="Times New Roman" w:hAnsi="Times New Roman" w:cs="Times New Roman"/>
          <w:sz w:val="21"/>
          <w:szCs w:val="21"/>
        </w:rPr>
        <w:t>s</w:t>
      </w:r>
      <w:r w:rsidR="005958D2">
        <w:rPr>
          <w:rFonts w:ascii="Times New Roman" w:hAnsi="Times New Roman" w:cs="Times New Roman"/>
          <w:sz w:val="21"/>
          <w:szCs w:val="21"/>
        </w:rPr>
        <w:t>, ITSM, Release Management</w:t>
      </w:r>
    </w:p>
    <w:p w14:paraId="35CA7710" w14:textId="0290DFF6" w:rsidR="00514CFF" w:rsidRDefault="00514CFF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Domain Knowledge:</w:t>
      </w:r>
      <w:r>
        <w:rPr>
          <w:rFonts w:ascii="Times New Roman" w:hAnsi="Times New Roman" w:cs="Times New Roman"/>
          <w:sz w:val="21"/>
          <w:szCs w:val="21"/>
        </w:rPr>
        <w:t xml:space="preserve"> Healthcare and Insurance, Telecom</w:t>
      </w:r>
    </w:p>
    <w:p w14:paraId="18469A4D" w14:textId="77777777" w:rsidR="00A74682" w:rsidRDefault="00A74682" w:rsidP="00A74682">
      <w:pPr>
        <w:rPr>
          <w:rFonts w:ascii="Times New Roman" w:hAnsi="Times New Roman" w:cs="Times New Roman"/>
          <w:sz w:val="21"/>
          <w:szCs w:val="21"/>
        </w:rPr>
      </w:pPr>
    </w:p>
    <w:p w14:paraId="3B648CEA" w14:textId="507F08B8" w:rsidR="00A74682" w:rsidRPr="00A74682" w:rsidRDefault="00A74682" w:rsidP="00A74682">
      <w:pPr>
        <w:rPr>
          <w:rFonts w:ascii="Times New Roman" w:hAnsi="Times New Roman" w:cs="Times New Roman"/>
          <w:sz w:val="21"/>
          <w:szCs w:val="21"/>
        </w:rPr>
        <w:sectPr w:rsidR="00A74682" w:rsidRPr="00A74682" w:rsidSect="00F553D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A45EF69" w14:textId="77777777" w:rsidR="00F44196" w:rsidRDefault="00A74682" w:rsidP="00A7468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0513F41B" w14:textId="7352BAF3" w:rsidR="00A74682" w:rsidRPr="00575950" w:rsidRDefault="00A74682" w:rsidP="00A746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Maps and Locations</w:t>
      </w:r>
      <w:r w:rsidR="0096452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 w:rsidR="00575950">
        <w:rPr>
          <w:rFonts w:ascii="Times New Roman" w:hAnsi="Times New Roman" w:cs="Times New Roman"/>
          <w:sz w:val="21"/>
          <w:szCs w:val="21"/>
        </w:rPr>
        <w:t>Java, Room DB, Android studio, Swift, SQLite, Xcode</w:t>
      </w:r>
    </w:p>
    <w:p w14:paraId="434ADA16" w14:textId="77777777" w:rsidR="00A74682" w:rsidRPr="00A74682" w:rsidRDefault="00A74682" w:rsidP="00A74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Developed android and ios apps to mark favourite places on maps and save it as list.</w:t>
      </w:r>
    </w:p>
    <w:p w14:paraId="299D4F4B" w14:textId="643517B1" w:rsidR="00A74682" w:rsidRPr="00A74682" w:rsidRDefault="00A74682" w:rsidP="00A74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Implemented markers to display title of location when selected and display distance between t</w:t>
      </w:r>
      <w:r w:rsidR="00084417">
        <w:rPr>
          <w:rFonts w:ascii="Times New Roman" w:hAnsi="Times New Roman" w:cs="Times New Roman"/>
          <w:sz w:val="21"/>
          <w:szCs w:val="21"/>
        </w:rPr>
        <w:t>w</w:t>
      </w:r>
      <w:r w:rsidRPr="00A74682">
        <w:rPr>
          <w:rFonts w:ascii="Times New Roman" w:hAnsi="Times New Roman" w:cs="Times New Roman"/>
          <w:sz w:val="21"/>
          <w:szCs w:val="21"/>
        </w:rPr>
        <w:t>o markers.</w:t>
      </w:r>
    </w:p>
    <w:p w14:paraId="12F7A6CC" w14:textId="77777777" w:rsidR="00A74682" w:rsidRPr="00A74682" w:rsidRDefault="00A74682" w:rsidP="00A74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Achieved data persistency using SQLite and RoomDB in IOS and Android apps respectively.</w:t>
      </w:r>
    </w:p>
    <w:p w14:paraId="41C69C94" w14:textId="77777777" w:rsidR="00A74682" w:rsidRPr="00A74682" w:rsidRDefault="00A74682" w:rsidP="00A74682">
      <w:pPr>
        <w:rPr>
          <w:rFonts w:ascii="Times New Roman" w:hAnsi="Times New Roman" w:cs="Times New Roman"/>
          <w:sz w:val="21"/>
          <w:szCs w:val="21"/>
        </w:rPr>
      </w:pPr>
    </w:p>
    <w:p w14:paraId="7B71A3A4" w14:textId="77777777" w:rsidR="00A74682" w:rsidRPr="00A74682" w:rsidRDefault="00A74682" w:rsidP="00A74682">
      <w:p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Habit Tracker Web-Mobile App</w:t>
      </w:r>
      <w:r w:rsidRPr="00A74682">
        <w:rPr>
          <w:rFonts w:ascii="Times New Roman" w:hAnsi="Times New Roman" w:cs="Times New Roman"/>
          <w:sz w:val="21"/>
          <w:szCs w:val="21"/>
        </w:rPr>
        <w:t xml:space="preserve"> | </w:t>
      </w:r>
      <w:r w:rsidRPr="00A74682">
        <w:rPr>
          <w:rFonts w:ascii="Times New Roman" w:hAnsi="Times New Roman" w:cs="Times New Roman"/>
          <w:i/>
          <w:iCs/>
          <w:sz w:val="21"/>
          <w:szCs w:val="21"/>
        </w:rPr>
        <w:t>HTML, CSS, JavaScript, Bootstrap, Poppins, Jira, Git</w:t>
      </w:r>
    </w:p>
    <w:p w14:paraId="519FCE87" w14:textId="77777777" w:rsidR="00A74682" w:rsidRPr="00A74682" w:rsidRDefault="00A74682" w:rsidP="00A74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Worked as a team on Capstone project and developed a Web and mobile compatible habit tracking app.</w:t>
      </w:r>
    </w:p>
    <w:p w14:paraId="7AC2E5EF" w14:textId="635F96A3" w:rsidR="00A74682" w:rsidRPr="00A74682" w:rsidRDefault="00A74682" w:rsidP="00A74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 xml:space="preserve">Created captivating multiple webpages with user friendly flow. One of the top contributors in </w:t>
      </w:r>
      <w:r w:rsidR="00B9488E">
        <w:rPr>
          <w:rFonts w:ascii="Times New Roman" w:hAnsi="Times New Roman" w:cs="Times New Roman"/>
          <w:sz w:val="21"/>
          <w:szCs w:val="21"/>
        </w:rPr>
        <w:t xml:space="preserve">the </w:t>
      </w:r>
      <w:r w:rsidRPr="00A74682">
        <w:rPr>
          <w:rFonts w:ascii="Times New Roman" w:hAnsi="Times New Roman" w:cs="Times New Roman"/>
          <w:sz w:val="21"/>
          <w:szCs w:val="21"/>
        </w:rPr>
        <w:t>project.</w:t>
      </w:r>
    </w:p>
    <w:p w14:paraId="6A412953" w14:textId="5ACE3B1D" w:rsidR="00A74682" w:rsidRPr="00A74682" w:rsidRDefault="00575950" w:rsidP="00A74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  <w:sectPr w:rsidR="00A74682" w:rsidRPr="00A74682" w:rsidSect="00F553DD">
          <w:type w:val="continuous"/>
          <w:pgSz w:w="12240" w:h="15840"/>
          <w:pgMar w:top="567" w:right="720" w:bottom="799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1"/>
          <w:szCs w:val="21"/>
        </w:rPr>
        <w:t>E</w:t>
      </w:r>
      <w:r w:rsidR="00A74682" w:rsidRPr="00A74682">
        <w:rPr>
          <w:rFonts w:ascii="Times New Roman" w:hAnsi="Times New Roman" w:cs="Times New Roman"/>
          <w:sz w:val="21"/>
          <w:szCs w:val="21"/>
        </w:rPr>
        <w:t>fficiently utilized the Jira ticketing tool, seamlessly managing Epics, user stories, and story points, just as it's done in real-time scenarios.</w:t>
      </w:r>
    </w:p>
    <w:p w14:paraId="290307B2" w14:textId="77777777" w:rsidR="00F553DD" w:rsidRPr="00A74682" w:rsidRDefault="00F553DD" w:rsidP="00F553D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  <w:sectPr w:rsidR="00F553DD" w:rsidRPr="00A74682" w:rsidSect="00F553DD">
          <w:type w:val="continuous"/>
          <w:pgSz w:w="12240" w:h="15840"/>
          <w:pgMar w:top="624" w:right="720" w:bottom="720" w:left="720" w:header="709" w:footer="709" w:gutter="0"/>
          <w:cols w:space="708"/>
          <w:docGrid w:linePitch="360"/>
        </w:sectPr>
      </w:pPr>
    </w:p>
    <w:p w14:paraId="305C65D0" w14:textId="316AEEB2" w:rsidR="00146B13" w:rsidRPr="00A74682" w:rsidRDefault="00146B13" w:rsidP="00F441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WORK EXPERIENCE</w:t>
      </w:r>
    </w:p>
    <w:p w14:paraId="269C09C6" w14:textId="755F7F4D" w:rsidR="00146B13" w:rsidRPr="00A74682" w:rsidRDefault="00146B13" w:rsidP="00146B13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Senior Change Manager</w:t>
      </w:r>
      <w:r w:rsidRPr="00A74682">
        <w:rPr>
          <w:rFonts w:ascii="Times New Roman" w:hAnsi="Times New Roman" w:cs="Times New Roman"/>
          <w:sz w:val="21"/>
          <w:szCs w:val="21"/>
        </w:rPr>
        <w:tab/>
        <w:t>July 2021 – Feb 2022</w:t>
      </w:r>
    </w:p>
    <w:p w14:paraId="15E158C1" w14:textId="22C8D9DB" w:rsidR="00146B13" w:rsidRPr="00A74682" w:rsidRDefault="00146B13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Netcracker Technology Ltd, Hyderabad, India</w:t>
      </w:r>
    </w:p>
    <w:p w14:paraId="3C87A963" w14:textId="77777777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>Effective queue management abilities in addressing all the daily planned change requests and opened requested items by addressing them with-in agreed SLA/OLA</w:t>
      </w:r>
    </w:p>
    <w:p w14:paraId="3B7A0DE9" w14:textId="0F266328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>Ensur</w:t>
      </w:r>
      <w:r w:rsidR="00C55F02">
        <w:rPr>
          <w:rFonts w:ascii="Times New Roman" w:hAnsi="Times New Roman" w:cs="Times New Roman"/>
          <w:sz w:val="21"/>
          <w:szCs w:val="21"/>
          <w:lang w:val="en-US"/>
        </w:rPr>
        <w:t>ed</w:t>
      </w:r>
      <w:r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 change management process is followed throughout the cycle of a change request.</w:t>
      </w:r>
    </w:p>
    <w:p w14:paraId="54748068" w14:textId="2AC0DDC2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>Organiz</w:t>
      </w:r>
      <w:r w:rsidR="00C55F02">
        <w:rPr>
          <w:rFonts w:ascii="Times New Roman" w:hAnsi="Times New Roman" w:cs="Times New Roman"/>
          <w:sz w:val="21"/>
          <w:szCs w:val="21"/>
          <w:lang w:val="en-US"/>
        </w:rPr>
        <w:t>ed</w:t>
      </w:r>
      <w:r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 CAB and </w:t>
      </w:r>
      <w:proofErr w:type="spellStart"/>
      <w:r w:rsidRPr="00146B13">
        <w:rPr>
          <w:rFonts w:ascii="Times New Roman" w:hAnsi="Times New Roman" w:cs="Times New Roman"/>
          <w:sz w:val="21"/>
          <w:szCs w:val="21"/>
          <w:lang w:val="en-US"/>
        </w:rPr>
        <w:t>eCAB</w:t>
      </w:r>
      <w:proofErr w:type="spellEnd"/>
      <w:r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 meetings with the deployment/implementation teams and project managers.</w:t>
      </w:r>
    </w:p>
    <w:p w14:paraId="146EEAAE" w14:textId="0769F1AA" w:rsidR="00146B13" w:rsidRPr="00146B13" w:rsidRDefault="00C55F02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Hosted </w:t>
      </w:r>
      <w:r w:rsidR="00146B13" w:rsidRPr="00146B13">
        <w:rPr>
          <w:rFonts w:ascii="Times New Roman" w:hAnsi="Times New Roman" w:cs="Times New Roman"/>
          <w:sz w:val="21"/>
          <w:szCs w:val="21"/>
          <w:lang w:val="en-US"/>
        </w:rPr>
        <w:t>bridge calls and coordinat</w:t>
      </w:r>
      <w:r>
        <w:rPr>
          <w:rFonts w:ascii="Times New Roman" w:hAnsi="Times New Roman" w:cs="Times New Roman"/>
          <w:sz w:val="21"/>
          <w:szCs w:val="21"/>
          <w:lang w:val="en-US"/>
        </w:rPr>
        <w:t>ed</w:t>
      </w:r>
      <w:r w:rsidR="00146B13"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 with all the stake holders during deployment windows.</w:t>
      </w:r>
    </w:p>
    <w:p w14:paraId="75420DB3" w14:textId="77777777" w:rsidR="00146B13" w:rsidRPr="00A74682" w:rsidRDefault="00146B13" w:rsidP="00722AED">
      <w:pPr>
        <w:rPr>
          <w:rFonts w:ascii="Times New Roman" w:hAnsi="Times New Roman" w:cs="Times New Roman"/>
          <w:sz w:val="21"/>
          <w:szCs w:val="21"/>
        </w:rPr>
      </w:pPr>
    </w:p>
    <w:p w14:paraId="35C80D21" w14:textId="6372C97D" w:rsidR="00146B13" w:rsidRPr="00A74682" w:rsidRDefault="00146B13" w:rsidP="00146B13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Technical Lead, QA</w:t>
      </w:r>
      <w:r w:rsidRPr="00A74682">
        <w:rPr>
          <w:rFonts w:ascii="Times New Roman" w:hAnsi="Times New Roman" w:cs="Times New Roman"/>
          <w:sz w:val="21"/>
          <w:szCs w:val="21"/>
        </w:rPr>
        <w:tab/>
        <w:t>Dec 2019 – July 2021</w:t>
      </w:r>
    </w:p>
    <w:p w14:paraId="41116E89" w14:textId="5655F7B4" w:rsidR="00146B13" w:rsidRPr="00A74682" w:rsidRDefault="00146B13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Cognizant Technology Ltd, Pune, India</w:t>
      </w:r>
    </w:p>
    <w:p w14:paraId="518BE5E8" w14:textId="77777777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>Effective queue management abilities in addressing all the daily planned change requests and opened requested items by addressing them with-in agreed SLA/OLA</w:t>
      </w:r>
    </w:p>
    <w:p w14:paraId="7EFFD70F" w14:textId="77777777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>Ensuring change management process is followed throughout the cycle of a change request.</w:t>
      </w:r>
    </w:p>
    <w:p w14:paraId="37EA5C3A" w14:textId="77777777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Organizing CAB and </w:t>
      </w:r>
      <w:proofErr w:type="spellStart"/>
      <w:r w:rsidRPr="00146B13">
        <w:rPr>
          <w:rFonts w:ascii="Times New Roman" w:hAnsi="Times New Roman" w:cs="Times New Roman"/>
          <w:sz w:val="21"/>
          <w:szCs w:val="21"/>
          <w:lang w:val="en-US"/>
        </w:rPr>
        <w:t>eCAB</w:t>
      </w:r>
      <w:proofErr w:type="spellEnd"/>
      <w:r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 meetings with the deployment/implementation teams and project managers.</w:t>
      </w:r>
    </w:p>
    <w:p w14:paraId="34E0E7A0" w14:textId="77777777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>Setting up the bridge calls and coordinating with all the stake holders during deployment windows.</w:t>
      </w:r>
    </w:p>
    <w:p w14:paraId="270E15AE" w14:textId="77777777" w:rsidR="00146B13" w:rsidRPr="00A74682" w:rsidRDefault="00146B13" w:rsidP="00722AED">
      <w:pPr>
        <w:rPr>
          <w:rFonts w:ascii="Times New Roman" w:hAnsi="Times New Roman" w:cs="Times New Roman"/>
          <w:sz w:val="21"/>
          <w:szCs w:val="21"/>
        </w:rPr>
      </w:pPr>
    </w:p>
    <w:p w14:paraId="557B0D1E" w14:textId="3229C6B7" w:rsidR="00146B13" w:rsidRPr="00A74682" w:rsidRDefault="00146B13" w:rsidP="00146B13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Senior Engineer, Release Manager</w:t>
      </w:r>
      <w:r w:rsidRPr="00A7468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ab/>
        <w:t>June 2016 – Nov 2019</w:t>
      </w:r>
    </w:p>
    <w:p w14:paraId="7229C742" w14:textId="1CA28983" w:rsidR="00146B13" w:rsidRPr="00A74682" w:rsidRDefault="00146B13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Cognizant Technology Ltd, Pune, India</w:t>
      </w:r>
    </w:p>
    <w:p w14:paraId="6F859788" w14:textId="0359F569" w:rsidR="00146B13" w:rsidRPr="00146B13" w:rsidRDefault="00C55F02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Worked with Client side, Dev, and Ops teams to articulate release deployment plans for minor and major releases and go-live activities. Documented everything by creating change requests in Service-now tool.</w:t>
      </w:r>
    </w:p>
    <w:p w14:paraId="73131CE9" w14:textId="7B2919B1" w:rsidR="00146B13" w:rsidRPr="00146B13" w:rsidRDefault="00C55F02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Orchestrated all the teams on deployment day and ensured till completion with any outages to client.</w:t>
      </w:r>
    </w:p>
    <w:p w14:paraId="3F49150D" w14:textId="2BD836E3" w:rsidR="00146B13" w:rsidRPr="00146B13" w:rsidRDefault="00C55F02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Worked with DevOps team and played active role in setting up CICD pipelines for 40 plus clients.</w:t>
      </w:r>
    </w:p>
    <w:p w14:paraId="6150B03A" w14:textId="1B40E95F" w:rsidR="00146B13" w:rsidRPr="00C55F02" w:rsidRDefault="00C55F02" w:rsidP="00C55F02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55F02">
        <w:rPr>
          <w:rFonts w:ascii="Times New Roman" w:hAnsi="Times New Roman" w:cs="Times New Roman"/>
          <w:sz w:val="21"/>
          <w:szCs w:val="21"/>
          <w:lang w:val="en-US"/>
        </w:rPr>
        <w:t>Extensive experience in using Microsoft tools Excel, Word, and Power-point for metric reports with leadership defined KPIs.</w:t>
      </w:r>
    </w:p>
    <w:sectPr w:rsidR="00146B13" w:rsidRPr="00C55F02" w:rsidSect="00146B1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5A1E" w14:textId="77777777" w:rsidR="00B923BC" w:rsidRDefault="00B923BC" w:rsidP="00627CE3">
      <w:r>
        <w:separator/>
      </w:r>
    </w:p>
  </w:endnote>
  <w:endnote w:type="continuationSeparator" w:id="0">
    <w:p w14:paraId="5860B38A" w14:textId="77777777" w:rsidR="00B923BC" w:rsidRDefault="00B923BC" w:rsidP="0062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5F26" w14:textId="77777777" w:rsidR="00B923BC" w:rsidRDefault="00B923BC" w:rsidP="00627CE3">
      <w:r>
        <w:separator/>
      </w:r>
    </w:p>
  </w:footnote>
  <w:footnote w:type="continuationSeparator" w:id="0">
    <w:p w14:paraId="6F48EC29" w14:textId="77777777" w:rsidR="00B923BC" w:rsidRDefault="00B923BC" w:rsidP="00627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6AED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6A03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02D3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14D4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9E26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34D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14BA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8C63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A4E3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50661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EECE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1A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76D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C08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025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50E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0C00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9493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7D01C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8AD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843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9A56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64A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B84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9062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E031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6C7B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C7A66B6"/>
    <w:multiLevelType w:val="hybridMultilevel"/>
    <w:tmpl w:val="1DE0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098B"/>
    <w:multiLevelType w:val="hybridMultilevel"/>
    <w:tmpl w:val="8CE8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53879"/>
    <w:multiLevelType w:val="hybridMultilevel"/>
    <w:tmpl w:val="51C2D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92461">
    <w:abstractNumId w:val="0"/>
  </w:num>
  <w:num w:numId="2" w16cid:durableId="1471636070">
    <w:abstractNumId w:val="1"/>
  </w:num>
  <w:num w:numId="3" w16cid:durableId="1918585697">
    <w:abstractNumId w:val="5"/>
  </w:num>
  <w:num w:numId="4" w16cid:durableId="1691683069">
    <w:abstractNumId w:val="2"/>
  </w:num>
  <w:num w:numId="5" w16cid:durableId="1179781864">
    <w:abstractNumId w:val="3"/>
  </w:num>
  <w:num w:numId="6" w16cid:durableId="1719353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ED"/>
    <w:rsid w:val="000476A6"/>
    <w:rsid w:val="00084417"/>
    <w:rsid w:val="000D0568"/>
    <w:rsid w:val="00146B13"/>
    <w:rsid w:val="00210DAD"/>
    <w:rsid w:val="00231344"/>
    <w:rsid w:val="002750A1"/>
    <w:rsid w:val="00294275"/>
    <w:rsid w:val="0038178B"/>
    <w:rsid w:val="00514CFF"/>
    <w:rsid w:val="00575950"/>
    <w:rsid w:val="005958D2"/>
    <w:rsid w:val="00627CE3"/>
    <w:rsid w:val="0066015A"/>
    <w:rsid w:val="00722AED"/>
    <w:rsid w:val="00723F0B"/>
    <w:rsid w:val="0075440B"/>
    <w:rsid w:val="009156AC"/>
    <w:rsid w:val="00964525"/>
    <w:rsid w:val="00A74682"/>
    <w:rsid w:val="00B507A6"/>
    <w:rsid w:val="00B56DFA"/>
    <w:rsid w:val="00B923BC"/>
    <w:rsid w:val="00B9488E"/>
    <w:rsid w:val="00C55F02"/>
    <w:rsid w:val="00F44196"/>
    <w:rsid w:val="00F553DD"/>
    <w:rsid w:val="00FD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23C8"/>
  <w15:chartTrackingRefBased/>
  <w15:docId w15:val="{047D2218-78D4-0546-9998-38223CC6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A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2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6B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CE3"/>
  </w:style>
  <w:style w:type="paragraph" w:styleId="Footer">
    <w:name w:val="footer"/>
    <w:basedOn w:val="Normal"/>
    <w:link w:val="FooterChar"/>
    <w:uiPriority w:val="99"/>
    <w:unhideWhenUsed/>
    <w:rsid w:val="00627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kkandur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sikanth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winsasika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Sasi Kanth Kanduri</dc:creator>
  <cp:keywords/>
  <dc:description/>
  <cp:lastModifiedBy>Aswini Sasi Kanth Kanduri</cp:lastModifiedBy>
  <cp:revision>55</cp:revision>
  <cp:lastPrinted>2023-09-09T15:22:00Z</cp:lastPrinted>
  <dcterms:created xsi:type="dcterms:W3CDTF">2023-09-09T15:25:00Z</dcterms:created>
  <dcterms:modified xsi:type="dcterms:W3CDTF">2023-09-11T21:28:00Z</dcterms:modified>
</cp:coreProperties>
</file>