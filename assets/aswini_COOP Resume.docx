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605" w14:textId="3705C640" w:rsidR="00FD4724" w:rsidRPr="000D0568" w:rsidRDefault="00722AED" w:rsidP="00B507A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0568">
        <w:rPr>
          <w:rFonts w:ascii="Times New Roman" w:hAnsi="Times New Roman" w:cs="Times New Roman"/>
          <w:b/>
          <w:bCs/>
          <w:sz w:val="36"/>
          <w:szCs w:val="36"/>
        </w:rPr>
        <w:t>Aswini Sasi Kanth Kanduri</w:t>
      </w:r>
    </w:p>
    <w:p w14:paraId="5C2E1996" w14:textId="57F7DE5B" w:rsidR="00722AED" w:rsidRPr="00D23D24" w:rsidRDefault="00722AED" w:rsidP="00B507A6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Toronto, ON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>|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>(782)778</w:t>
      </w:r>
      <w:r w:rsidR="00D23D24">
        <w:rPr>
          <w:rFonts w:ascii="Times New Roman" w:hAnsi="Times New Roman" w:cs="Times New Roman"/>
          <w:sz w:val="21"/>
          <w:szCs w:val="21"/>
        </w:rPr>
        <w:t>-</w:t>
      </w:r>
      <w:r w:rsidRPr="00A74682">
        <w:rPr>
          <w:rFonts w:ascii="Times New Roman" w:hAnsi="Times New Roman" w:cs="Times New Roman"/>
          <w:sz w:val="21"/>
          <w:szCs w:val="21"/>
        </w:rPr>
        <w:t>2957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>|</w:t>
      </w:r>
      <w:r w:rsidR="00146B13" w:rsidRPr="00A74682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146B13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sasikanthh@gmail.com</w:t>
        </w:r>
      </w:hyperlink>
      <w:r w:rsidRPr="00A74682">
        <w:rPr>
          <w:rFonts w:ascii="Times New Roman" w:hAnsi="Times New Roman" w:cs="Times New Roman"/>
          <w:sz w:val="21"/>
          <w:szCs w:val="21"/>
        </w:rPr>
        <w:t xml:space="preserve"> |</w:t>
      </w:r>
      <w:r w:rsidR="00FD4724" w:rsidRPr="00A74682">
        <w:rPr>
          <w:sz w:val="21"/>
          <w:szCs w:val="21"/>
        </w:rPr>
        <w:t xml:space="preserve"> </w:t>
      </w:r>
      <w:hyperlink r:id="rId8" w:history="1">
        <w:r w:rsidR="00D23D24" w:rsidRPr="00D23D24">
          <w:rPr>
            <w:rStyle w:val="Hyperlink"/>
            <w:rFonts w:ascii="Times New Roman" w:hAnsi="Times New Roman" w:cs="Times New Roman"/>
            <w:sz w:val="21"/>
            <w:szCs w:val="21"/>
          </w:rPr>
          <w:t>linkedin</w:t>
        </w:r>
      </w:hyperlink>
      <w:r w:rsidR="00D23D24">
        <w:t xml:space="preserve"> </w:t>
      </w:r>
      <w:r w:rsidR="00FD4724" w:rsidRPr="00A74682">
        <w:rPr>
          <w:rFonts w:ascii="Times New Roman" w:hAnsi="Times New Roman" w:cs="Times New Roman"/>
          <w:sz w:val="21"/>
          <w:szCs w:val="21"/>
        </w:rPr>
        <w:t xml:space="preserve">| </w:t>
      </w:r>
      <w:hyperlink r:id="rId9" w:history="1">
        <w:r w:rsidR="00FD4724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github.com/aswin</w:t>
        </w:r>
        <w:r w:rsidR="00FD4724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s</w:t>
        </w:r>
        <w:r w:rsidR="00FD4724" w:rsidRPr="00A74682">
          <w:rPr>
            <w:rStyle w:val="Hyperlink"/>
            <w:rFonts w:ascii="Times New Roman" w:hAnsi="Times New Roman" w:cs="Times New Roman"/>
            <w:sz w:val="21"/>
            <w:szCs w:val="21"/>
          </w:rPr>
          <w:t>asikanth</w:t>
        </w:r>
      </w:hyperlink>
      <w:r w:rsidR="00D23D24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r w:rsidR="00D23D24" w:rsidRPr="00D23D24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|</w:t>
      </w:r>
      <w:r w:rsidR="00D23D24" w:rsidRPr="00D23D24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hyperlink r:id="rId10" w:history="1">
        <w:r w:rsidR="00D23D24" w:rsidRPr="00D23D24">
          <w:rPr>
            <w:rStyle w:val="Hyperlink"/>
            <w:rFonts w:ascii="Times New Roman" w:hAnsi="Times New Roman" w:cs="Times New Roman"/>
            <w:sz w:val="21"/>
            <w:szCs w:val="21"/>
          </w:rPr>
          <w:t>Port</w:t>
        </w:r>
        <w:r w:rsidR="00D23D24" w:rsidRPr="00D23D24">
          <w:rPr>
            <w:rStyle w:val="Hyperlink"/>
            <w:rFonts w:ascii="Times New Roman" w:hAnsi="Times New Roman" w:cs="Times New Roman"/>
            <w:sz w:val="21"/>
            <w:szCs w:val="21"/>
          </w:rPr>
          <w:t>f</w:t>
        </w:r>
        <w:r w:rsidR="00D23D24" w:rsidRPr="00D23D24">
          <w:rPr>
            <w:rStyle w:val="Hyperlink"/>
            <w:rFonts w:ascii="Times New Roman" w:hAnsi="Times New Roman" w:cs="Times New Roman"/>
            <w:sz w:val="21"/>
            <w:szCs w:val="21"/>
          </w:rPr>
          <w:t>olio</w:t>
        </w:r>
      </w:hyperlink>
      <w:r w:rsidR="00D23D24" w:rsidRPr="00D23D24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r w:rsidR="00D23D24" w:rsidRPr="00D23D24"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  <w:t>|</w:t>
      </w:r>
    </w:p>
    <w:p w14:paraId="631E1DC4" w14:textId="77777777" w:rsidR="00722AED" w:rsidRPr="00A74682" w:rsidRDefault="00722AED" w:rsidP="00722AED">
      <w:pPr>
        <w:rPr>
          <w:rFonts w:ascii="Times New Roman" w:hAnsi="Times New Roman" w:cs="Times New Roman"/>
          <w:sz w:val="21"/>
          <w:szCs w:val="21"/>
        </w:rPr>
      </w:pPr>
    </w:p>
    <w:p w14:paraId="712D978B" w14:textId="5CFEDA89" w:rsidR="00722AED" w:rsidRPr="00A74682" w:rsidRDefault="00722AED" w:rsidP="00146B1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E8FB87F" w14:textId="1BCE28BC" w:rsidR="00722AED" w:rsidRPr="00A74682" w:rsidRDefault="00722AED" w:rsidP="00146B13">
      <w:pPr>
        <w:tabs>
          <w:tab w:val="right" w:pos="10773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Post-Graduation Diploma in Mobile App Development</w:t>
      </w:r>
      <w:r w:rsidR="00146B13" w:rsidRPr="00A74682">
        <w:rPr>
          <w:rFonts w:ascii="Times New Roman" w:hAnsi="Times New Roman" w:cs="Times New Roman"/>
          <w:sz w:val="21"/>
          <w:szCs w:val="21"/>
        </w:rPr>
        <w:tab/>
      </w:r>
      <w:r w:rsidRPr="00A74682">
        <w:rPr>
          <w:rFonts w:ascii="Times New Roman" w:hAnsi="Times New Roman" w:cs="Times New Roman"/>
          <w:sz w:val="21"/>
          <w:szCs w:val="21"/>
        </w:rPr>
        <w:t>May 2024</w:t>
      </w:r>
    </w:p>
    <w:p w14:paraId="357C669A" w14:textId="126F53B6" w:rsidR="00722AED" w:rsidRPr="00627CE3" w:rsidRDefault="00722AED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Lambton College, Toronto, ON</w:t>
      </w:r>
    </w:p>
    <w:p w14:paraId="3DAAB0D2" w14:textId="6AD0851C" w:rsidR="00722AED" w:rsidRPr="00A74682" w:rsidRDefault="00722AED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Bachelor of Technology in Electronics and Computers</w:t>
      </w:r>
      <w:r w:rsidR="00146B13" w:rsidRPr="00A74682">
        <w:rPr>
          <w:rFonts w:ascii="Times New Roman" w:hAnsi="Times New Roman" w:cs="Times New Roman"/>
          <w:sz w:val="21"/>
          <w:szCs w:val="21"/>
        </w:rPr>
        <w:tab/>
      </w:r>
      <w:r w:rsidRPr="00A74682">
        <w:rPr>
          <w:rFonts w:ascii="Times New Roman" w:hAnsi="Times New Roman" w:cs="Times New Roman"/>
          <w:sz w:val="21"/>
          <w:szCs w:val="21"/>
        </w:rPr>
        <w:t>April 2015</w:t>
      </w:r>
    </w:p>
    <w:p w14:paraId="5A9FD7B4" w14:textId="16AD2093" w:rsidR="00722AED" w:rsidRPr="00A74682" w:rsidRDefault="00722AED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PVP Siddhartha</w:t>
      </w:r>
      <w:r w:rsidR="00146B13" w:rsidRPr="00A74682">
        <w:rPr>
          <w:rFonts w:ascii="Times New Roman" w:hAnsi="Times New Roman" w:cs="Times New Roman"/>
          <w:i/>
          <w:iCs/>
          <w:sz w:val="21"/>
          <w:szCs w:val="21"/>
        </w:rPr>
        <w:t>, Vijayawada, India</w:t>
      </w:r>
    </w:p>
    <w:p w14:paraId="02C28B26" w14:textId="00CB836A" w:rsidR="00722AED" w:rsidRPr="00A74682" w:rsidRDefault="00722AED" w:rsidP="00722AED">
      <w:pPr>
        <w:rPr>
          <w:rFonts w:ascii="Times New Roman" w:hAnsi="Times New Roman" w:cs="Times New Roman"/>
          <w:sz w:val="21"/>
          <w:szCs w:val="21"/>
        </w:rPr>
      </w:pPr>
    </w:p>
    <w:p w14:paraId="76C33F69" w14:textId="781E9CB9" w:rsidR="000476A6" w:rsidRPr="00A74682" w:rsidRDefault="00722AED" w:rsidP="00146B1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  <w:sectPr w:rsidR="000476A6" w:rsidRPr="00A74682" w:rsidSect="00146B1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0FD1D0B5" w14:textId="2B60F0F4" w:rsidR="000476A6" w:rsidRPr="00A74682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Languages:</w:t>
      </w:r>
      <w:r w:rsidRPr="00A74682">
        <w:rPr>
          <w:rFonts w:ascii="Times New Roman" w:hAnsi="Times New Roman" w:cs="Times New Roman"/>
          <w:sz w:val="21"/>
          <w:szCs w:val="21"/>
        </w:rPr>
        <w:t xml:space="preserve"> Java,</w:t>
      </w:r>
      <w:r w:rsidR="005958D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 xml:space="preserve">Swift, </w:t>
      </w:r>
      <w:r w:rsidR="00C5687C">
        <w:rPr>
          <w:rFonts w:ascii="Times New Roman" w:hAnsi="Times New Roman" w:cs="Times New Roman"/>
          <w:sz w:val="21"/>
          <w:szCs w:val="21"/>
        </w:rPr>
        <w:t xml:space="preserve">Python, </w:t>
      </w:r>
      <w:r w:rsidR="005958D2">
        <w:rPr>
          <w:rFonts w:ascii="Times New Roman" w:hAnsi="Times New Roman" w:cs="Times New Roman"/>
          <w:sz w:val="21"/>
          <w:szCs w:val="21"/>
        </w:rPr>
        <w:t xml:space="preserve">PHP, Powershell, </w:t>
      </w:r>
      <w:r w:rsidRPr="00A74682">
        <w:rPr>
          <w:rFonts w:ascii="Times New Roman" w:hAnsi="Times New Roman" w:cs="Times New Roman"/>
          <w:sz w:val="21"/>
          <w:szCs w:val="21"/>
        </w:rPr>
        <w:t>SQL</w:t>
      </w:r>
    </w:p>
    <w:p w14:paraId="242EB5BC" w14:textId="7E7D9BFF" w:rsidR="000476A6" w:rsidRPr="00A74682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 xml:space="preserve">Web Technologies: </w:t>
      </w:r>
      <w:r w:rsidR="005958D2">
        <w:rPr>
          <w:rFonts w:ascii="Times New Roman" w:hAnsi="Times New Roman" w:cs="Times New Roman"/>
          <w:sz w:val="21"/>
          <w:szCs w:val="21"/>
        </w:rPr>
        <w:t xml:space="preserve">HTML, CSS, JavaScript, </w:t>
      </w:r>
      <w:r w:rsidRPr="00A74682">
        <w:rPr>
          <w:rFonts w:ascii="Times New Roman" w:hAnsi="Times New Roman" w:cs="Times New Roman"/>
          <w:sz w:val="21"/>
          <w:szCs w:val="21"/>
        </w:rPr>
        <w:t>Bootstrap, WordPress, WebFlow</w:t>
      </w:r>
    </w:p>
    <w:p w14:paraId="62CE99C0" w14:textId="54ED6742" w:rsidR="000476A6" w:rsidRPr="00A74682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Database:</w:t>
      </w:r>
      <w:r w:rsidRPr="00A74682">
        <w:rPr>
          <w:rFonts w:ascii="Times New Roman" w:hAnsi="Times New Roman" w:cs="Times New Roman"/>
          <w:sz w:val="21"/>
          <w:szCs w:val="21"/>
        </w:rPr>
        <w:t xml:space="preserve"> MySQL, RoomDB, SQLite</w:t>
      </w:r>
    </w:p>
    <w:p w14:paraId="1907B95B" w14:textId="0E6AA062" w:rsidR="00F553DD" w:rsidRDefault="00F553DD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Tools and Tech:</w:t>
      </w:r>
      <w:r w:rsidRPr="00A74682">
        <w:rPr>
          <w:rFonts w:ascii="Times New Roman" w:hAnsi="Times New Roman" w:cs="Times New Roman"/>
          <w:sz w:val="21"/>
          <w:szCs w:val="21"/>
        </w:rPr>
        <w:t xml:space="preserve"> Selenium, UFT, Github, GitBook, TFS, Jira, Service-now, VSCode, IntelliJ, Eclipse, Azure CI/CD, </w:t>
      </w:r>
      <w:r w:rsidR="00690DB2">
        <w:rPr>
          <w:rFonts w:ascii="Times New Roman" w:hAnsi="Times New Roman" w:cs="Times New Roman"/>
          <w:sz w:val="21"/>
          <w:szCs w:val="21"/>
        </w:rPr>
        <w:t xml:space="preserve">Jenkins, </w:t>
      </w:r>
      <w:r w:rsidRPr="00A74682">
        <w:rPr>
          <w:rFonts w:ascii="Times New Roman" w:hAnsi="Times New Roman" w:cs="Times New Roman"/>
          <w:sz w:val="21"/>
          <w:szCs w:val="21"/>
        </w:rPr>
        <w:t>Android Studio, Xcode, MS-Office Suite, Microsoft Project</w:t>
      </w:r>
      <w:r w:rsidR="00575950">
        <w:rPr>
          <w:rFonts w:ascii="Times New Roman" w:hAnsi="Times New Roman" w:cs="Times New Roman"/>
          <w:sz w:val="21"/>
          <w:szCs w:val="21"/>
        </w:rPr>
        <w:t>s</w:t>
      </w:r>
      <w:r w:rsidR="005958D2">
        <w:rPr>
          <w:rFonts w:ascii="Times New Roman" w:hAnsi="Times New Roman" w:cs="Times New Roman"/>
          <w:sz w:val="21"/>
          <w:szCs w:val="21"/>
        </w:rPr>
        <w:t xml:space="preserve">, ITSM, </w:t>
      </w:r>
      <w:r w:rsidR="00123635">
        <w:rPr>
          <w:rFonts w:ascii="Times New Roman" w:hAnsi="Times New Roman" w:cs="Times New Roman"/>
          <w:sz w:val="21"/>
          <w:szCs w:val="21"/>
        </w:rPr>
        <w:t xml:space="preserve">Agile, </w:t>
      </w:r>
      <w:r w:rsidR="005958D2">
        <w:rPr>
          <w:rFonts w:ascii="Times New Roman" w:hAnsi="Times New Roman" w:cs="Times New Roman"/>
          <w:sz w:val="21"/>
          <w:szCs w:val="21"/>
        </w:rPr>
        <w:t>Release Management</w:t>
      </w:r>
      <w:r w:rsidR="00A62971">
        <w:rPr>
          <w:rFonts w:ascii="Times New Roman" w:hAnsi="Times New Roman" w:cs="Times New Roman"/>
          <w:sz w:val="21"/>
          <w:szCs w:val="21"/>
        </w:rPr>
        <w:t>, Trello</w:t>
      </w:r>
      <w:r w:rsidR="00D23D24">
        <w:rPr>
          <w:rFonts w:ascii="Times New Roman" w:hAnsi="Times New Roman" w:cs="Times New Roman"/>
          <w:sz w:val="21"/>
          <w:szCs w:val="21"/>
        </w:rPr>
        <w:t>, UMLs</w:t>
      </w:r>
    </w:p>
    <w:p w14:paraId="35CA7710" w14:textId="0290DFF6" w:rsidR="00514CFF" w:rsidRDefault="00514CFF" w:rsidP="00F553DD">
      <w:pPr>
        <w:pStyle w:val="ListParagraph"/>
        <w:numPr>
          <w:ilvl w:val="0"/>
          <w:numId w:val="3"/>
        </w:numPr>
        <w:ind w:left="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Domain Knowledge:</w:t>
      </w:r>
      <w:r>
        <w:rPr>
          <w:rFonts w:ascii="Times New Roman" w:hAnsi="Times New Roman" w:cs="Times New Roman"/>
          <w:sz w:val="21"/>
          <w:szCs w:val="21"/>
        </w:rPr>
        <w:t xml:space="preserve"> Healthcare and Insurance, Telecom</w:t>
      </w:r>
    </w:p>
    <w:p w14:paraId="18469A4D" w14:textId="77777777" w:rsidR="00A74682" w:rsidRDefault="00A74682" w:rsidP="00A74682">
      <w:pPr>
        <w:rPr>
          <w:rFonts w:ascii="Times New Roman" w:hAnsi="Times New Roman" w:cs="Times New Roman"/>
          <w:sz w:val="21"/>
          <w:szCs w:val="21"/>
        </w:rPr>
      </w:pPr>
    </w:p>
    <w:p w14:paraId="3B648CEA" w14:textId="507F08B8" w:rsidR="00A74682" w:rsidRPr="00A74682" w:rsidRDefault="00A74682" w:rsidP="00A74682">
      <w:pPr>
        <w:rPr>
          <w:rFonts w:ascii="Times New Roman" w:hAnsi="Times New Roman" w:cs="Times New Roman"/>
          <w:sz w:val="21"/>
          <w:szCs w:val="21"/>
        </w:rPr>
        <w:sectPr w:rsidR="00A74682" w:rsidRPr="00A74682" w:rsidSect="00F553D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A45EF69" w14:textId="77777777" w:rsidR="00F44196" w:rsidRDefault="00A74682" w:rsidP="00A7468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0513F41B" w14:textId="7352BAF3" w:rsidR="00A74682" w:rsidRPr="00575950" w:rsidRDefault="00A74682" w:rsidP="00A746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Maps and Locations</w:t>
      </w:r>
      <w:r w:rsidR="0096452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 w:rsidR="00575950">
        <w:rPr>
          <w:rFonts w:ascii="Times New Roman" w:hAnsi="Times New Roman" w:cs="Times New Roman"/>
          <w:sz w:val="21"/>
          <w:szCs w:val="21"/>
        </w:rPr>
        <w:t>Java, Room DB, Android studio, Swift, SQLite, Xcode</w:t>
      </w:r>
    </w:p>
    <w:p w14:paraId="434ADA16" w14:textId="77777777" w:rsidR="00A74682" w:rsidRPr="00A74682" w:rsidRDefault="00A74682" w:rsidP="00A74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Developed android and ios apps to mark favourite places on maps and save it as list.</w:t>
      </w:r>
    </w:p>
    <w:p w14:paraId="299D4F4B" w14:textId="643517B1" w:rsidR="00A74682" w:rsidRPr="00A74682" w:rsidRDefault="00A74682" w:rsidP="00A74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Implemented markers to display title of location when selected and display distance between t</w:t>
      </w:r>
      <w:r w:rsidR="00084417">
        <w:rPr>
          <w:rFonts w:ascii="Times New Roman" w:hAnsi="Times New Roman" w:cs="Times New Roman"/>
          <w:sz w:val="21"/>
          <w:szCs w:val="21"/>
        </w:rPr>
        <w:t>w</w:t>
      </w:r>
      <w:r w:rsidRPr="00A74682">
        <w:rPr>
          <w:rFonts w:ascii="Times New Roman" w:hAnsi="Times New Roman" w:cs="Times New Roman"/>
          <w:sz w:val="21"/>
          <w:szCs w:val="21"/>
        </w:rPr>
        <w:t>o markers.</w:t>
      </w:r>
    </w:p>
    <w:p w14:paraId="12F7A6CC" w14:textId="77777777" w:rsidR="00A74682" w:rsidRPr="00A74682" w:rsidRDefault="00A74682" w:rsidP="00A74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Achieved data persistency using SQLite and RoomDB in IOS and Android apps respectively.</w:t>
      </w:r>
    </w:p>
    <w:p w14:paraId="41C69C94" w14:textId="77777777" w:rsidR="00A74682" w:rsidRPr="00A74682" w:rsidRDefault="00A74682" w:rsidP="00A74682">
      <w:pPr>
        <w:rPr>
          <w:rFonts w:ascii="Times New Roman" w:hAnsi="Times New Roman" w:cs="Times New Roman"/>
          <w:sz w:val="21"/>
          <w:szCs w:val="21"/>
        </w:rPr>
      </w:pPr>
    </w:p>
    <w:p w14:paraId="7B71A3A4" w14:textId="77777777" w:rsidR="00A74682" w:rsidRPr="00A74682" w:rsidRDefault="00A74682" w:rsidP="00A74682">
      <w:p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Habit Tracker Web-Mobile App</w:t>
      </w:r>
      <w:r w:rsidRPr="00A74682">
        <w:rPr>
          <w:rFonts w:ascii="Times New Roman" w:hAnsi="Times New Roman" w:cs="Times New Roman"/>
          <w:sz w:val="21"/>
          <w:szCs w:val="21"/>
        </w:rPr>
        <w:t xml:space="preserve"> | </w:t>
      </w:r>
      <w:r w:rsidRPr="00A74682">
        <w:rPr>
          <w:rFonts w:ascii="Times New Roman" w:hAnsi="Times New Roman" w:cs="Times New Roman"/>
          <w:i/>
          <w:iCs/>
          <w:sz w:val="21"/>
          <w:szCs w:val="21"/>
        </w:rPr>
        <w:t>HTML, CSS, JavaScript, Bootstrap, Poppins, Jira, Git</w:t>
      </w:r>
    </w:p>
    <w:p w14:paraId="519FCE87" w14:textId="77777777" w:rsidR="00A74682" w:rsidRPr="00A74682" w:rsidRDefault="00A74682" w:rsidP="00A74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>Worked as a team on Capstone project and developed a Web and mobile compatible habit tracking app.</w:t>
      </w:r>
    </w:p>
    <w:p w14:paraId="7AC2E5EF" w14:textId="635F96A3" w:rsidR="00A74682" w:rsidRPr="00A74682" w:rsidRDefault="00A74682" w:rsidP="00A74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sz w:val="21"/>
          <w:szCs w:val="21"/>
        </w:rPr>
        <w:t xml:space="preserve">Created captivating multiple webpages with user friendly flow. One of the top contributors in </w:t>
      </w:r>
      <w:r w:rsidR="00B9488E">
        <w:rPr>
          <w:rFonts w:ascii="Times New Roman" w:hAnsi="Times New Roman" w:cs="Times New Roman"/>
          <w:sz w:val="21"/>
          <w:szCs w:val="21"/>
        </w:rPr>
        <w:t xml:space="preserve">the </w:t>
      </w:r>
      <w:r w:rsidRPr="00A74682">
        <w:rPr>
          <w:rFonts w:ascii="Times New Roman" w:hAnsi="Times New Roman" w:cs="Times New Roman"/>
          <w:sz w:val="21"/>
          <w:szCs w:val="21"/>
        </w:rPr>
        <w:t>project.</w:t>
      </w:r>
    </w:p>
    <w:p w14:paraId="6A412953" w14:textId="5ACE3B1D" w:rsidR="00A74682" w:rsidRPr="00A74682" w:rsidRDefault="00575950" w:rsidP="00A74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  <w:sectPr w:rsidR="00A74682" w:rsidRPr="00A74682" w:rsidSect="00F553DD">
          <w:type w:val="continuous"/>
          <w:pgSz w:w="12240" w:h="15840"/>
          <w:pgMar w:top="567" w:right="720" w:bottom="799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E</w:t>
      </w:r>
      <w:r w:rsidR="00A74682" w:rsidRPr="00A74682">
        <w:rPr>
          <w:rFonts w:ascii="Times New Roman" w:hAnsi="Times New Roman" w:cs="Times New Roman"/>
          <w:sz w:val="21"/>
          <w:szCs w:val="21"/>
        </w:rPr>
        <w:t>fficiently utilized the Jira ticketing tool, seamlessly managing Epics, user stories, and story points, just as it's done in real-time scenarios.</w:t>
      </w:r>
    </w:p>
    <w:p w14:paraId="290307B2" w14:textId="77777777" w:rsidR="00F553DD" w:rsidRPr="00A74682" w:rsidRDefault="00F553DD" w:rsidP="00F553D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  <w:sectPr w:rsidR="00F553DD" w:rsidRPr="00A74682" w:rsidSect="00F553DD">
          <w:type w:val="continuous"/>
          <w:pgSz w:w="12240" w:h="15840"/>
          <w:pgMar w:top="624" w:right="720" w:bottom="720" w:left="720" w:header="709" w:footer="709" w:gutter="0"/>
          <w:cols w:space="708"/>
          <w:docGrid w:linePitch="360"/>
        </w:sectPr>
      </w:pPr>
    </w:p>
    <w:p w14:paraId="305C65D0" w14:textId="316AEEB2" w:rsidR="00146B13" w:rsidRPr="00A74682" w:rsidRDefault="00146B13" w:rsidP="00F441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WORK EXPERIENCE</w:t>
      </w:r>
    </w:p>
    <w:p w14:paraId="269C09C6" w14:textId="755F7F4D" w:rsidR="00146B13" w:rsidRPr="00A74682" w:rsidRDefault="00146B13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Senior Change Manager</w:t>
      </w:r>
      <w:r w:rsidRPr="00A74682">
        <w:rPr>
          <w:rFonts w:ascii="Times New Roman" w:hAnsi="Times New Roman" w:cs="Times New Roman"/>
          <w:sz w:val="21"/>
          <w:szCs w:val="21"/>
        </w:rPr>
        <w:tab/>
        <w:t>July 2021 – Feb 2022</w:t>
      </w:r>
    </w:p>
    <w:p w14:paraId="15E158C1" w14:textId="22C8D9DB" w:rsidR="00146B13" w:rsidRPr="00A74682" w:rsidRDefault="00146B13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Netcracker Technology Ltd, Hyderabad, India</w:t>
      </w:r>
    </w:p>
    <w:p w14:paraId="3C87A963" w14:textId="77777777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Effective queue management abilities in addressing all the daily planned change requests and opened requested items by addressing them with-in agreed SLA/OLA</w:t>
      </w:r>
    </w:p>
    <w:p w14:paraId="3B7A0DE9" w14:textId="0F266328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Ensur</w:t>
      </w:r>
      <w:r w:rsidR="00C55F02">
        <w:rPr>
          <w:rFonts w:ascii="Times New Roman" w:hAnsi="Times New Roman" w:cs="Times New Roman"/>
          <w:sz w:val="21"/>
          <w:szCs w:val="21"/>
          <w:lang w:val="en-US"/>
        </w:rPr>
        <w:t>ed</w:t>
      </w:r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change management process is followed throughout the cycle of a change request.</w:t>
      </w:r>
    </w:p>
    <w:p w14:paraId="54748068" w14:textId="2AC0DDC2" w:rsidR="00146B13" w:rsidRPr="00146B13" w:rsidRDefault="00146B13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146B13">
        <w:rPr>
          <w:rFonts w:ascii="Times New Roman" w:hAnsi="Times New Roman" w:cs="Times New Roman"/>
          <w:sz w:val="21"/>
          <w:szCs w:val="21"/>
          <w:lang w:val="en-US"/>
        </w:rPr>
        <w:t>Organiz</w:t>
      </w:r>
      <w:r w:rsidR="00C55F02">
        <w:rPr>
          <w:rFonts w:ascii="Times New Roman" w:hAnsi="Times New Roman" w:cs="Times New Roman"/>
          <w:sz w:val="21"/>
          <w:szCs w:val="21"/>
          <w:lang w:val="en-US"/>
        </w:rPr>
        <w:t>ed</w:t>
      </w:r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CAB and </w:t>
      </w:r>
      <w:proofErr w:type="spellStart"/>
      <w:r w:rsidRPr="00146B13">
        <w:rPr>
          <w:rFonts w:ascii="Times New Roman" w:hAnsi="Times New Roman" w:cs="Times New Roman"/>
          <w:sz w:val="21"/>
          <w:szCs w:val="21"/>
          <w:lang w:val="en-US"/>
        </w:rPr>
        <w:t>eCAB</w:t>
      </w:r>
      <w:proofErr w:type="spellEnd"/>
      <w:r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meetings with the deployment/implementation teams and project managers.</w:t>
      </w:r>
    </w:p>
    <w:p w14:paraId="146EEAAE" w14:textId="0769F1AA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Hosted </w:t>
      </w:r>
      <w:r w:rsidR="00146B13" w:rsidRPr="00146B13">
        <w:rPr>
          <w:rFonts w:ascii="Times New Roman" w:hAnsi="Times New Roman" w:cs="Times New Roman"/>
          <w:sz w:val="21"/>
          <w:szCs w:val="21"/>
          <w:lang w:val="en-US"/>
        </w:rPr>
        <w:t>bridge calls and coordinat</w:t>
      </w:r>
      <w:r>
        <w:rPr>
          <w:rFonts w:ascii="Times New Roman" w:hAnsi="Times New Roman" w:cs="Times New Roman"/>
          <w:sz w:val="21"/>
          <w:szCs w:val="21"/>
          <w:lang w:val="en-US"/>
        </w:rPr>
        <w:t>ed</w:t>
      </w:r>
      <w:r w:rsidR="00146B13" w:rsidRPr="00146B13">
        <w:rPr>
          <w:rFonts w:ascii="Times New Roman" w:hAnsi="Times New Roman" w:cs="Times New Roman"/>
          <w:sz w:val="21"/>
          <w:szCs w:val="21"/>
          <w:lang w:val="en-US"/>
        </w:rPr>
        <w:t xml:space="preserve"> with all the stake holders during deployment windows.</w:t>
      </w:r>
    </w:p>
    <w:p w14:paraId="75420DB3" w14:textId="77777777" w:rsidR="00146B13" w:rsidRPr="00A74682" w:rsidRDefault="00146B13" w:rsidP="00722AED">
      <w:pPr>
        <w:rPr>
          <w:rFonts w:ascii="Times New Roman" w:hAnsi="Times New Roman" w:cs="Times New Roman"/>
          <w:sz w:val="21"/>
          <w:szCs w:val="21"/>
        </w:rPr>
      </w:pPr>
    </w:p>
    <w:p w14:paraId="35C80D21" w14:textId="6372C97D" w:rsidR="00146B13" w:rsidRPr="00A74682" w:rsidRDefault="00146B13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Technical Lead, QA</w:t>
      </w:r>
      <w:r w:rsidRPr="00A74682">
        <w:rPr>
          <w:rFonts w:ascii="Times New Roman" w:hAnsi="Times New Roman" w:cs="Times New Roman"/>
          <w:sz w:val="21"/>
          <w:szCs w:val="21"/>
        </w:rPr>
        <w:tab/>
        <w:t>Dec 2019 – July 2021</w:t>
      </w:r>
    </w:p>
    <w:p w14:paraId="41116E89" w14:textId="5655F7B4" w:rsidR="00146B13" w:rsidRPr="00A74682" w:rsidRDefault="00146B13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Cognizant Technology Ltd, Pune, India</w:t>
      </w:r>
    </w:p>
    <w:p w14:paraId="454FF67D" w14:textId="77777777" w:rsidR="00C41616" w:rsidRPr="00C41616" w:rsidRDefault="00C41616" w:rsidP="00C4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41616">
        <w:rPr>
          <w:rFonts w:ascii="Times New Roman" w:hAnsi="Times New Roman" w:cs="Times New Roman"/>
          <w:sz w:val="21"/>
          <w:szCs w:val="21"/>
          <w:lang w:val="en-US"/>
        </w:rPr>
        <w:t>Sound Knowledge on SDLC (Software Development Life Cycle) and STLC (Software Testing Life Cycle)</w:t>
      </w:r>
    </w:p>
    <w:p w14:paraId="27AFEA42" w14:textId="79461D4A" w:rsidR="00C41616" w:rsidRPr="00C41616" w:rsidRDefault="00C41616" w:rsidP="00C4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41616">
        <w:rPr>
          <w:rFonts w:ascii="Times New Roman" w:hAnsi="Times New Roman" w:cs="Times New Roman"/>
          <w:sz w:val="21"/>
          <w:szCs w:val="21"/>
          <w:lang w:val="en-US"/>
        </w:rPr>
        <w:t>Experienced working as Technical Lead to set up test processes for the project</w:t>
      </w:r>
      <w:r w:rsidR="00D71FFE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22BABF71" w14:textId="719688B5" w:rsidR="00C41616" w:rsidRPr="00C41616" w:rsidRDefault="00C41616" w:rsidP="00C4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41616">
        <w:rPr>
          <w:rFonts w:ascii="Times New Roman" w:hAnsi="Times New Roman" w:cs="Times New Roman"/>
          <w:sz w:val="21"/>
          <w:szCs w:val="21"/>
          <w:lang w:val="en-US"/>
        </w:rPr>
        <w:t xml:space="preserve">Experience in writing Test plan and Test cases on the </w:t>
      </w:r>
      <w:r w:rsidR="00BB5C01">
        <w:rPr>
          <w:rFonts w:ascii="Times New Roman" w:hAnsi="Times New Roman" w:cs="Times New Roman"/>
          <w:sz w:val="21"/>
          <w:szCs w:val="21"/>
          <w:lang w:val="en-US"/>
        </w:rPr>
        <w:t xml:space="preserve">specified </w:t>
      </w:r>
      <w:r w:rsidRPr="00C41616">
        <w:rPr>
          <w:rFonts w:ascii="Times New Roman" w:hAnsi="Times New Roman" w:cs="Times New Roman"/>
          <w:sz w:val="21"/>
          <w:szCs w:val="21"/>
          <w:lang w:val="en-US"/>
        </w:rPr>
        <w:t>requirements</w:t>
      </w:r>
    </w:p>
    <w:p w14:paraId="04A16386" w14:textId="659BA935" w:rsidR="00C41616" w:rsidRPr="00C41616" w:rsidRDefault="00C41616" w:rsidP="00C4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41616">
        <w:rPr>
          <w:rFonts w:ascii="Times New Roman" w:hAnsi="Times New Roman" w:cs="Times New Roman"/>
          <w:sz w:val="21"/>
          <w:szCs w:val="21"/>
          <w:lang w:val="en-US"/>
        </w:rPr>
        <w:t>Well versed with Test Management and Defect Management Tools</w:t>
      </w:r>
      <w:r w:rsidR="00FE188C">
        <w:rPr>
          <w:rFonts w:ascii="Times New Roman" w:hAnsi="Times New Roman" w:cs="Times New Roman"/>
          <w:sz w:val="21"/>
          <w:szCs w:val="21"/>
          <w:lang w:val="en-US"/>
        </w:rPr>
        <w:t xml:space="preserve"> such as </w:t>
      </w:r>
      <w:r w:rsidRPr="00C41616">
        <w:rPr>
          <w:rFonts w:ascii="Times New Roman" w:hAnsi="Times New Roman" w:cs="Times New Roman"/>
          <w:sz w:val="21"/>
          <w:szCs w:val="21"/>
          <w:lang w:val="en-US"/>
        </w:rPr>
        <w:t>JIRA and Rally</w:t>
      </w:r>
    </w:p>
    <w:p w14:paraId="3E73B1AB" w14:textId="77777777" w:rsidR="00C41616" w:rsidRPr="00C41616" w:rsidRDefault="00C41616" w:rsidP="00C41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41616">
        <w:rPr>
          <w:rFonts w:ascii="Times New Roman" w:hAnsi="Times New Roman" w:cs="Times New Roman"/>
          <w:sz w:val="21"/>
          <w:szCs w:val="21"/>
          <w:lang w:val="en-US"/>
        </w:rPr>
        <w:t>Experienced in automation of test cases and execution using Selenium WebDriver and Java</w:t>
      </w:r>
    </w:p>
    <w:p w14:paraId="270E15AE" w14:textId="77777777" w:rsidR="00146B13" w:rsidRPr="00A74682" w:rsidRDefault="00146B13" w:rsidP="00722AED">
      <w:pPr>
        <w:rPr>
          <w:rFonts w:ascii="Times New Roman" w:hAnsi="Times New Roman" w:cs="Times New Roman"/>
          <w:sz w:val="21"/>
          <w:szCs w:val="21"/>
        </w:rPr>
      </w:pPr>
    </w:p>
    <w:p w14:paraId="557B0D1E" w14:textId="3229C6B7" w:rsidR="00146B13" w:rsidRPr="00A74682" w:rsidRDefault="00146B13" w:rsidP="00146B13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A74682">
        <w:rPr>
          <w:rFonts w:ascii="Times New Roman" w:hAnsi="Times New Roman" w:cs="Times New Roman"/>
          <w:b/>
          <w:bCs/>
          <w:sz w:val="21"/>
          <w:szCs w:val="21"/>
        </w:rPr>
        <w:t>Senior Engineer, Release Manager</w:t>
      </w:r>
      <w:r w:rsidRPr="00A74682">
        <w:rPr>
          <w:rFonts w:ascii="Times New Roman" w:hAnsi="Times New Roman" w:cs="Times New Roman"/>
          <w:sz w:val="21"/>
          <w:szCs w:val="21"/>
        </w:rPr>
        <w:t xml:space="preserve"> </w:t>
      </w:r>
      <w:r w:rsidRPr="00A74682">
        <w:rPr>
          <w:rFonts w:ascii="Times New Roman" w:hAnsi="Times New Roman" w:cs="Times New Roman"/>
          <w:sz w:val="21"/>
          <w:szCs w:val="21"/>
        </w:rPr>
        <w:tab/>
        <w:t>June 2016 – Nov 2019</w:t>
      </w:r>
    </w:p>
    <w:p w14:paraId="7229C742" w14:textId="1CA28983" w:rsidR="00146B13" w:rsidRPr="00A74682" w:rsidRDefault="00146B13" w:rsidP="00722AED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A74682">
        <w:rPr>
          <w:rFonts w:ascii="Times New Roman" w:hAnsi="Times New Roman" w:cs="Times New Roman"/>
          <w:i/>
          <w:iCs/>
          <w:sz w:val="21"/>
          <w:szCs w:val="21"/>
        </w:rPr>
        <w:t>Cognizant Technology Ltd, Pune, India</w:t>
      </w:r>
    </w:p>
    <w:p w14:paraId="6F859788" w14:textId="0359F569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Worked with Client side, Dev, and Ops teams to articulate release deployment plans for minor and major releases and go-live activities. Documented everything by creating change requests in Service-now tool.</w:t>
      </w:r>
    </w:p>
    <w:p w14:paraId="73131CE9" w14:textId="7B2919B1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Orchestrated all the teams on deployment day and ensured till completion with any outages to client.</w:t>
      </w:r>
    </w:p>
    <w:p w14:paraId="3F49150D" w14:textId="2BD836E3" w:rsidR="00146B13" w:rsidRPr="00146B13" w:rsidRDefault="00C55F02" w:rsidP="00146B13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Worked with DevOps team and played active role in setting up CICD pipelines for 40 plus clients.</w:t>
      </w:r>
    </w:p>
    <w:p w14:paraId="6150B03A" w14:textId="1B40E95F" w:rsidR="00146B13" w:rsidRPr="00C55F02" w:rsidRDefault="00C55F02" w:rsidP="00C55F02"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55F02">
        <w:rPr>
          <w:rFonts w:ascii="Times New Roman" w:hAnsi="Times New Roman" w:cs="Times New Roman"/>
          <w:sz w:val="21"/>
          <w:szCs w:val="21"/>
          <w:lang w:val="en-US"/>
        </w:rPr>
        <w:t>Extensive experience in using Microsoft tools Excel, Word, and Power-point for metric reports with leadership defined KPIs.</w:t>
      </w:r>
    </w:p>
    <w:sectPr w:rsidR="00146B13" w:rsidRPr="00C55F02" w:rsidSect="00146B1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7092" w14:textId="77777777" w:rsidR="00F05465" w:rsidRDefault="00F05465" w:rsidP="00627CE3">
      <w:r>
        <w:separator/>
      </w:r>
    </w:p>
  </w:endnote>
  <w:endnote w:type="continuationSeparator" w:id="0">
    <w:p w14:paraId="0FC97D47" w14:textId="77777777" w:rsidR="00F05465" w:rsidRDefault="00F05465" w:rsidP="0062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32B4" w14:textId="77777777" w:rsidR="00F05465" w:rsidRDefault="00F05465" w:rsidP="00627CE3">
      <w:r>
        <w:separator/>
      </w:r>
    </w:p>
  </w:footnote>
  <w:footnote w:type="continuationSeparator" w:id="0">
    <w:p w14:paraId="793D945C" w14:textId="77777777" w:rsidR="00F05465" w:rsidRDefault="00F05465" w:rsidP="00627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6AED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6A03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02D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14D4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9E2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34D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14BA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8C6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A4E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5066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EC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1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76D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C08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025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50E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0C0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949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7D01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8AD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843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9A5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64A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B84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906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E03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6C7B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C7A66B6"/>
    <w:multiLevelType w:val="hybridMultilevel"/>
    <w:tmpl w:val="1DE0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098B"/>
    <w:multiLevelType w:val="hybridMultilevel"/>
    <w:tmpl w:val="8CE8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53879"/>
    <w:multiLevelType w:val="hybridMultilevel"/>
    <w:tmpl w:val="51C2D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2461">
    <w:abstractNumId w:val="0"/>
  </w:num>
  <w:num w:numId="2" w16cid:durableId="1471636070">
    <w:abstractNumId w:val="1"/>
  </w:num>
  <w:num w:numId="3" w16cid:durableId="1918585697">
    <w:abstractNumId w:val="5"/>
  </w:num>
  <w:num w:numId="4" w16cid:durableId="1691683069">
    <w:abstractNumId w:val="2"/>
  </w:num>
  <w:num w:numId="5" w16cid:durableId="1179781864">
    <w:abstractNumId w:val="3"/>
  </w:num>
  <w:num w:numId="6" w16cid:durableId="1719353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ED"/>
    <w:rsid w:val="000476A6"/>
    <w:rsid w:val="00084417"/>
    <w:rsid w:val="000D0568"/>
    <w:rsid w:val="00123635"/>
    <w:rsid w:val="00146B13"/>
    <w:rsid w:val="00210DAD"/>
    <w:rsid w:val="00231344"/>
    <w:rsid w:val="002750A1"/>
    <w:rsid w:val="00294275"/>
    <w:rsid w:val="002E30AD"/>
    <w:rsid w:val="0038178B"/>
    <w:rsid w:val="00514CFF"/>
    <w:rsid w:val="00575950"/>
    <w:rsid w:val="005958D2"/>
    <w:rsid w:val="00627CE3"/>
    <w:rsid w:val="0066015A"/>
    <w:rsid w:val="00690DB2"/>
    <w:rsid w:val="00722AED"/>
    <w:rsid w:val="00723F0B"/>
    <w:rsid w:val="0075440B"/>
    <w:rsid w:val="009156AC"/>
    <w:rsid w:val="00964525"/>
    <w:rsid w:val="00A62971"/>
    <w:rsid w:val="00A74682"/>
    <w:rsid w:val="00AB578D"/>
    <w:rsid w:val="00B507A6"/>
    <w:rsid w:val="00B56DFA"/>
    <w:rsid w:val="00B923BC"/>
    <w:rsid w:val="00B9488E"/>
    <w:rsid w:val="00BB5C01"/>
    <w:rsid w:val="00C41616"/>
    <w:rsid w:val="00C55F02"/>
    <w:rsid w:val="00C5687C"/>
    <w:rsid w:val="00D23D24"/>
    <w:rsid w:val="00D71FFE"/>
    <w:rsid w:val="00E225E2"/>
    <w:rsid w:val="00F05465"/>
    <w:rsid w:val="00F44196"/>
    <w:rsid w:val="00F553DD"/>
    <w:rsid w:val="00FD4724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23C8"/>
  <w15:chartTrackingRefBased/>
  <w15:docId w15:val="{047D2218-78D4-0546-9998-38223CC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6B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CE3"/>
  </w:style>
  <w:style w:type="paragraph" w:styleId="Footer">
    <w:name w:val="footer"/>
    <w:basedOn w:val="Normal"/>
    <w:link w:val="FooterChar"/>
    <w:uiPriority w:val="99"/>
    <w:unhideWhenUsed/>
    <w:rsid w:val="00627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kkandur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sikanth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swinsasikanth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aswinsasik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Sasi Kanth Kanduri</dc:creator>
  <cp:keywords/>
  <dc:description/>
  <cp:lastModifiedBy>Aswini Sasi Kanth Kanduri</cp:lastModifiedBy>
  <cp:revision>3</cp:revision>
  <cp:lastPrinted>2023-09-15T22:08:00Z</cp:lastPrinted>
  <dcterms:created xsi:type="dcterms:W3CDTF">2023-09-15T22:08:00Z</dcterms:created>
  <dcterms:modified xsi:type="dcterms:W3CDTF">2023-09-15T22:34:00Z</dcterms:modified>
</cp:coreProperties>
</file>